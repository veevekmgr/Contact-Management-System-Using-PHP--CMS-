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597" w14:textId="2C5AF4B9" w:rsidR="00F5689F" w:rsidRDefault="007B0BE7" w:rsidP="00F5689F">
      <w:r>
        <w:t xml:space="preserve"> </w:t>
      </w:r>
    </w:p>
    <w:tbl>
      <w:tblPr>
        <w:tblW w:w="5006" w:type="pct"/>
        <w:tblLook w:val="0600" w:firstRow="0" w:lastRow="0" w:firstColumn="0" w:lastColumn="0" w:noHBand="1" w:noVBand="1"/>
      </w:tblPr>
      <w:tblGrid>
        <w:gridCol w:w="1058"/>
        <w:gridCol w:w="3441"/>
        <w:gridCol w:w="810"/>
        <w:gridCol w:w="5490"/>
      </w:tblGrid>
      <w:tr w:rsidR="00785FDA" w:rsidRPr="008539E9" w14:paraId="3FCB38F2" w14:textId="77777777" w:rsidTr="00785FDA">
        <w:tc>
          <w:tcPr>
            <w:tcW w:w="2083" w:type="pct"/>
            <w:gridSpan w:val="2"/>
            <w:vMerge w:val="restart"/>
          </w:tcPr>
          <w:p w14:paraId="38879FB3" w14:textId="37F53FF8" w:rsidR="00652AF9" w:rsidRPr="007B0BE7" w:rsidRDefault="00652AF9" w:rsidP="00845F10">
            <w:pPr>
              <w:pStyle w:val="Subtitle"/>
            </w:pPr>
          </w:p>
          <w:p w14:paraId="46067AF5" w14:textId="7C8CE46C" w:rsidR="00652AF9" w:rsidRPr="008539E9" w:rsidRDefault="00785FDA" w:rsidP="00845F10">
            <w:pPr>
              <w:pStyle w:val="Title"/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423F859" wp14:editId="32FB4493">
                  <wp:extent cx="2105025" cy="885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pct"/>
          </w:tcPr>
          <w:p w14:paraId="01A7D62F" w14:textId="77777777" w:rsidR="00652AF9" w:rsidRPr="008539E9" w:rsidRDefault="00652AF9" w:rsidP="008539E9">
            <w:pPr>
              <w:rPr>
                <w:sz w:val="8"/>
                <w:szCs w:val="8"/>
              </w:rPr>
            </w:pPr>
          </w:p>
        </w:tc>
        <w:tc>
          <w:tcPr>
            <w:tcW w:w="2542" w:type="pct"/>
            <w:shd w:val="clear" w:color="auto" w:fill="000000" w:themeFill="text1"/>
          </w:tcPr>
          <w:p w14:paraId="1ED08000" w14:textId="77777777" w:rsidR="00652AF9" w:rsidRPr="008539E9" w:rsidRDefault="00652AF9" w:rsidP="008539E9">
            <w:pPr>
              <w:rPr>
                <w:sz w:val="8"/>
                <w:szCs w:val="8"/>
              </w:rPr>
            </w:pPr>
          </w:p>
        </w:tc>
      </w:tr>
      <w:tr w:rsidR="00785FDA" w14:paraId="2E69B0FC" w14:textId="77777777" w:rsidTr="00785FDA">
        <w:trPr>
          <w:trHeight w:val="720"/>
        </w:trPr>
        <w:tc>
          <w:tcPr>
            <w:tcW w:w="2083" w:type="pct"/>
            <w:gridSpan w:val="2"/>
            <w:vMerge/>
          </w:tcPr>
          <w:p w14:paraId="7254830D" w14:textId="77777777" w:rsidR="00652AF9" w:rsidRPr="00845F10" w:rsidRDefault="00652AF9" w:rsidP="00845F10">
            <w:pPr>
              <w:pStyle w:val="Title"/>
            </w:pPr>
          </w:p>
        </w:tc>
        <w:tc>
          <w:tcPr>
            <w:tcW w:w="375" w:type="pct"/>
          </w:tcPr>
          <w:p w14:paraId="2F3477DE" w14:textId="77777777" w:rsidR="00652AF9" w:rsidRPr="00845F10" w:rsidRDefault="00652AF9" w:rsidP="00845F10">
            <w:pPr>
              <w:pStyle w:val="Subtitle"/>
            </w:pPr>
          </w:p>
        </w:tc>
        <w:tc>
          <w:tcPr>
            <w:tcW w:w="2542" w:type="pct"/>
            <w:vMerge w:val="restart"/>
            <w:tcMar>
              <w:top w:w="144" w:type="dxa"/>
              <w:left w:w="115" w:type="dxa"/>
              <w:right w:w="115" w:type="dxa"/>
            </w:tcMar>
          </w:tcPr>
          <w:p w14:paraId="31689B1E" w14:textId="0CE6C08C" w:rsidR="00785FDA" w:rsidRDefault="00785FDA" w:rsidP="00964E0A">
            <w:pPr>
              <w:pStyle w:val="ContactInfo"/>
            </w:pPr>
            <w:r>
              <w:t>Sagar Distribution</w:t>
            </w:r>
          </w:p>
          <w:p w14:paraId="7B087AB5" w14:textId="66C1BC7B" w:rsidR="00785FDA" w:rsidRDefault="00785FDA" w:rsidP="00964E0A">
            <w:pPr>
              <w:pStyle w:val="ContactInfo"/>
            </w:pPr>
            <w:r>
              <w:t>New Road</w:t>
            </w:r>
          </w:p>
          <w:p w14:paraId="6877E10C" w14:textId="0C6FF83D" w:rsidR="00652AF9" w:rsidRPr="00F5689F" w:rsidRDefault="00785FDA" w:rsidP="00964E0A">
            <w:pPr>
              <w:pStyle w:val="ContactInfo"/>
            </w:pPr>
            <w:r>
              <w:t>Kathmandu, Nepal</w:t>
            </w:r>
            <w:r w:rsidR="00652AF9" w:rsidRPr="00F5689F">
              <w:t xml:space="preserve"> </w:t>
            </w:r>
          </w:p>
          <w:p w14:paraId="5A016824" w14:textId="1426126A" w:rsidR="00652AF9" w:rsidRPr="00F5689F" w:rsidRDefault="00785FDA" w:rsidP="00964E0A">
            <w:pPr>
              <w:pStyle w:val="ContactInfo"/>
            </w:pPr>
            <w:r>
              <w:t xml:space="preserve">+977 1 5218 </w:t>
            </w:r>
            <w:r>
              <w:t>008,</w:t>
            </w:r>
            <w:r>
              <w:t xml:space="preserve"> +977 1 5219 530</w:t>
            </w:r>
          </w:p>
          <w:p w14:paraId="775C63B3" w14:textId="7016AE2F" w:rsidR="00652AF9" w:rsidRPr="00845F10" w:rsidRDefault="00785FDA" w:rsidP="00785FDA">
            <w:pPr>
              <w:pStyle w:val="ContactInfo"/>
            </w:pPr>
            <w:r>
              <w:t>Sagarnetwork.com</w:t>
            </w:r>
          </w:p>
        </w:tc>
      </w:tr>
      <w:tr w:rsidR="00785FDA" w14:paraId="400520F7" w14:textId="77777777" w:rsidTr="00785FDA">
        <w:trPr>
          <w:trHeight w:val="1152"/>
        </w:trPr>
        <w:tc>
          <w:tcPr>
            <w:tcW w:w="2083" w:type="pct"/>
            <w:gridSpan w:val="2"/>
            <w:vMerge/>
          </w:tcPr>
          <w:p w14:paraId="27B76DC5" w14:textId="77777777" w:rsidR="00652AF9" w:rsidRDefault="00652AF9" w:rsidP="007B0BE7">
            <w:pPr>
              <w:pStyle w:val="Title"/>
            </w:pPr>
          </w:p>
        </w:tc>
        <w:tc>
          <w:tcPr>
            <w:tcW w:w="375" w:type="pct"/>
          </w:tcPr>
          <w:p w14:paraId="42FAD736" w14:textId="77777777" w:rsidR="00652AF9" w:rsidRPr="00F5689F" w:rsidRDefault="00652AF9" w:rsidP="00F5689F"/>
        </w:tc>
        <w:tc>
          <w:tcPr>
            <w:tcW w:w="2542" w:type="pct"/>
            <w:vMerge/>
          </w:tcPr>
          <w:p w14:paraId="2C1F18BF" w14:textId="77777777" w:rsidR="00652AF9" w:rsidRDefault="00652AF9" w:rsidP="00964E0A">
            <w:pPr>
              <w:pStyle w:val="ContactInfo"/>
            </w:pPr>
          </w:p>
        </w:tc>
      </w:tr>
      <w:tr w:rsidR="00785FDA" w:rsidRPr="007B0BE7" w14:paraId="430E6901" w14:textId="77777777" w:rsidTr="00785FDA">
        <w:tc>
          <w:tcPr>
            <w:tcW w:w="490" w:type="pct"/>
            <w:shd w:val="clear" w:color="auto" w:fill="000000" w:themeFill="text1"/>
          </w:tcPr>
          <w:p w14:paraId="1FCE8BCF" w14:textId="77777777" w:rsidR="00E6525B" w:rsidRPr="007B0BE7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1593" w:type="pct"/>
            <w:shd w:val="clear" w:color="auto" w:fill="000000" w:themeFill="text1"/>
          </w:tcPr>
          <w:p w14:paraId="51D64323" w14:textId="77777777" w:rsidR="00E6525B" w:rsidRPr="007B0BE7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375" w:type="pct"/>
            <w:shd w:val="clear" w:color="auto" w:fill="000000" w:themeFill="text1"/>
          </w:tcPr>
          <w:p w14:paraId="23DA85BC" w14:textId="77777777" w:rsidR="00E6525B" w:rsidRPr="007B0BE7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2542" w:type="pct"/>
            <w:shd w:val="clear" w:color="auto" w:fill="000000" w:themeFill="text1"/>
          </w:tcPr>
          <w:p w14:paraId="114945FB" w14:textId="77777777" w:rsidR="00E6525B" w:rsidRPr="007B0BE7" w:rsidRDefault="00E6525B" w:rsidP="007B0BE7">
            <w:pPr>
              <w:rPr>
                <w:sz w:val="8"/>
                <w:szCs w:val="8"/>
              </w:rPr>
            </w:pPr>
          </w:p>
        </w:tc>
      </w:tr>
    </w:tbl>
    <w:p w14:paraId="6365ECF7" w14:textId="7682E8DD" w:rsidR="00C8183F" w:rsidRDefault="00C8183F" w:rsidP="00F5689F"/>
    <w:p w14:paraId="69097F0D" w14:textId="13A78242" w:rsidR="006D78C8" w:rsidRDefault="006D78C8" w:rsidP="006D78C8">
      <w:pPr>
        <w:jc w:val="right"/>
      </w:pPr>
      <w:r>
        <w:t>Date: 2078/____/____</w:t>
      </w:r>
    </w:p>
    <w:p w14:paraId="605DDDD3" w14:textId="77777777" w:rsidR="006D78C8" w:rsidRDefault="006D78C8" w:rsidP="00041C1A">
      <w:pPr>
        <w:jc w:val="center"/>
      </w:pPr>
    </w:p>
    <w:p w14:paraId="6F6B33FE" w14:textId="77777777" w:rsidR="006D78C8" w:rsidRDefault="006D78C8" w:rsidP="00041C1A">
      <w:pPr>
        <w:jc w:val="center"/>
      </w:pPr>
    </w:p>
    <w:p w14:paraId="172C697D" w14:textId="43C96AA1" w:rsidR="00785FDA" w:rsidRDefault="00041C1A" w:rsidP="00041C1A">
      <w:pPr>
        <w:jc w:val="center"/>
      </w:pPr>
      <w:r>
        <w:t>Name and Address of the Purchaser</w:t>
      </w:r>
    </w:p>
    <w:p w14:paraId="210C7D28" w14:textId="77777777" w:rsidR="006D78C8" w:rsidRDefault="006D78C8" w:rsidP="00041C1A">
      <w:pPr>
        <w:jc w:val="center"/>
      </w:pPr>
    </w:p>
    <w:p w14:paraId="1AD738B1" w14:textId="30904338" w:rsidR="00340C75" w:rsidRDefault="00041C1A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F7770" wp14:editId="4643D437">
                <wp:simplePos x="0" y="0"/>
                <wp:positionH relativeFrom="column">
                  <wp:posOffset>66675</wp:posOffset>
                </wp:positionH>
                <wp:positionV relativeFrom="paragraph">
                  <wp:posOffset>204470</wp:posOffset>
                </wp:positionV>
                <wp:extent cx="6705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31CA" id="Straight Connector 2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6.1pt" to="533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0AB7A72" w14:textId="77777777" w:rsidR="00041C1A" w:rsidRDefault="00041C1A" w:rsidP="00F5689F"/>
    <w:p w14:paraId="044EC68F" w14:textId="77777777" w:rsidR="00041C1A" w:rsidRDefault="00041C1A" w:rsidP="00F5689F"/>
    <w:tbl>
      <w:tblPr>
        <w:tblStyle w:val="TableGrid"/>
        <w:tblW w:w="10711" w:type="dxa"/>
        <w:tblLook w:val="04A0" w:firstRow="1" w:lastRow="0" w:firstColumn="1" w:lastColumn="0" w:noHBand="0" w:noVBand="1"/>
      </w:tblPr>
      <w:tblGrid>
        <w:gridCol w:w="1156"/>
        <w:gridCol w:w="4869"/>
        <w:gridCol w:w="1353"/>
        <w:gridCol w:w="1879"/>
        <w:gridCol w:w="1454"/>
      </w:tblGrid>
      <w:tr w:rsidR="008C3B13" w14:paraId="01659AFF" w14:textId="77777777" w:rsidTr="008C3B13">
        <w:trPr>
          <w:trHeight w:val="38"/>
        </w:trPr>
        <w:tc>
          <w:tcPr>
            <w:tcW w:w="1156" w:type="dxa"/>
          </w:tcPr>
          <w:p w14:paraId="30422B28" w14:textId="46ABEC47" w:rsidR="00041C1A" w:rsidRDefault="006D78C8" w:rsidP="00041C1A">
            <w:pPr>
              <w:jc w:val="center"/>
            </w:pPr>
            <w:r>
              <w:t>S. N</w:t>
            </w:r>
          </w:p>
        </w:tc>
        <w:tc>
          <w:tcPr>
            <w:tcW w:w="4869" w:type="dxa"/>
          </w:tcPr>
          <w:p w14:paraId="757E77BE" w14:textId="42063E0E" w:rsidR="00041C1A" w:rsidRDefault="00041C1A" w:rsidP="00041C1A">
            <w:pPr>
              <w:jc w:val="center"/>
            </w:pPr>
            <w:r>
              <w:t>Particulars</w:t>
            </w:r>
          </w:p>
        </w:tc>
        <w:tc>
          <w:tcPr>
            <w:tcW w:w="1353" w:type="dxa"/>
          </w:tcPr>
          <w:p w14:paraId="0FC4A88A" w14:textId="28C3A03E" w:rsidR="00041C1A" w:rsidRDefault="00041C1A" w:rsidP="00041C1A">
            <w:pPr>
              <w:jc w:val="center"/>
            </w:pPr>
            <w:r>
              <w:t>Quantity</w:t>
            </w:r>
          </w:p>
        </w:tc>
        <w:tc>
          <w:tcPr>
            <w:tcW w:w="1879" w:type="dxa"/>
          </w:tcPr>
          <w:p w14:paraId="06827AFF" w14:textId="5E408020" w:rsidR="00041C1A" w:rsidRDefault="00041C1A" w:rsidP="00041C1A">
            <w:pPr>
              <w:jc w:val="center"/>
            </w:pPr>
            <w:r>
              <w:t>Rate</w:t>
            </w:r>
          </w:p>
        </w:tc>
        <w:tc>
          <w:tcPr>
            <w:tcW w:w="1454" w:type="dxa"/>
          </w:tcPr>
          <w:p w14:paraId="56B53957" w14:textId="748A9CB7" w:rsidR="00041C1A" w:rsidRDefault="00041C1A" w:rsidP="00041C1A">
            <w:pPr>
              <w:jc w:val="center"/>
            </w:pPr>
            <w:r>
              <w:t>Amount</w:t>
            </w:r>
          </w:p>
        </w:tc>
      </w:tr>
      <w:tr w:rsidR="008C3B13" w14:paraId="78D927CA" w14:textId="77777777" w:rsidTr="008C3B13">
        <w:trPr>
          <w:trHeight w:val="4685"/>
        </w:trPr>
        <w:tc>
          <w:tcPr>
            <w:tcW w:w="1156" w:type="dxa"/>
          </w:tcPr>
          <w:p w14:paraId="31F7DAB1" w14:textId="772A1E3A" w:rsidR="00041C1A" w:rsidRDefault="00041C1A" w:rsidP="006D78C8">
            <w:pPr>
              <w:jc w:val="center"/>
            </w:pPr>
            <w:r>
              <w:t>1</w:t>
            </w:r>
            <w:r w:rsidR="006D78C8">
              <w:t>.</w:t>
            </w:r>
          </w:p>
        </w:tc>
        <w:tc>
          <w:tcPr>
            <w:tcW w:w="4869" w:type="dxa"/>
          </w:tcPr>
          <w:p w14:paraId="3E3B355A" w14:textId="4C410DA6" w:rsidR="00041C1A" w:rsidRDefault="00041C1A" w:rsidP="006D78C8">
            <w:pPr>
              <w:jc w:val="center"/>
            </w:pPr>
            <w:r>
              <w:t>TN 340</w:t>
            </w:r>
          </w:p>
          <w:p w14:paraId="76B5819A" w14:textId="78D23A73" w:rsidR="006D78C8" w:rsidRDefault="006D78C8" w:rsidP="006D78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4A65D5" wp14:editId="6A63EBE3">
                  <wp:extent cx="2876550" cy="2876550"/>
                  <wp:effectExtent l="0" t="0" r="0" b="0"/>
                  <wp:docPr id="5" name="Picture 5" descr="Brother TN340 Combo Pack 4 pcs laser toner - Compatible - BK/C/M/Y 7000  pages - Brother Laser toner - Pixojet Ink, toner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other TN340 Combo Pack 4 pcs laser toner - Compatible - BK/C/M/Y 7000  pages - Brother Laser toner - Pixojet Ink, toner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D78AB" w14:textId="028833E3" w:rsidR="006D78C8" w:rsidRDefault="006D78C8" w:rsidP="006D78C8">
            <w:pPr>
              <w:jc w:val="center"/>
            </w:pPr>
          </w:p>
        </w:tc>
        <w:tc>
          <w:tcPr>
            <w:tcW w:w="1353" w:type="dxa"/>
          </w:tcPr>
          <w:p w14:paraId="2A5AF839" w14:textId="165D4D0B" w:rsidR="00041C1A" w:rsidRDefault="006D78C8" w:rsidP="006D78C8">
            <w:pPr>
              <w:jc w:val="center"/>
            </w:pPr>
            <w:r>
              <w:t>4</w:t>
            </w:r>
          </w:p>
        </w:tc>
        <w:tc>
          <w:tcPr>
            <w:tcW w:w="1879" w:type="dxa"/>
          </w:tcPr>
          <w:p w14:paraId="7EF17875" w14:textId="679FA04F" w:rsidR="00041C1A" w:rsidRDefault="006D78C8" w:rsidP="006D78C8">
            <w:pPr>
              <w:jc w:val="center"/>
            </w:pPr>
            <w:r>
              <w:t>11500</w:t>
            </w:r>
          </w:p>
        </w:tc>
        <w:tc>
          <w:tcPr>
            <w:tcW w:w="1454" w:type="dxa"/>
          </w:tcPr>
          <w:p w14:paraId="7D59B48A" w14:textId="75701089" w:rsidR="008C3B13" w:rsidRDefault="006D78C8" w:rsidP="008C3B13">
            <w:pPr>
              <w:jc w:val="center"/>
            </w:pPr>
            <w:r>
              <w:t>46000</w:t>
            </w:r>
          </w:p>
          <w:p w14:paraId="73475C90" w14:textId="77777777" w:rsidR="008C3B13" w:rsidRPr="008C3B13" w:rsidRDefault="008C3B13" w:rsidP="008C3B13"/>
          <w:p w14:paraId="6D6DC75A" w14:textId="77777777" w:rsidR="008C3B13" w:rsidRPr="008C3B13" w:rsidRDefault="008C3B13" w:rsidP="008C3B13"/>
          <w:p w14:paraId="50334CD1" w14:textId="77777777" w:rsidR="008C3B13" w:rsidRPr="008C3B13" w:rsidRDefault="008C3B13" w:rsidP="008C3B13"/>
          <w:p w14:paraId="17BD708E" w14:textId="77777777" w:rsidR="008C3B13" w:rsidRPr="008C3B13" w:rsidRDefault="008C3B13" w:rsidP="008C3B13"/>
          <w:p w14:paraId="1119365C" w14:textId="77777777" w:rsidR="008C3B13" w:rsidRPr="008C3B13" w:rsidRDefault="008C3B13" w:rsidP="008C3B13"/>
          <w:p w14:paraId="3530631E" w14:textId="77777777" w:rsidR="008C3B13" w:rsidRPr="008C3B13" w:rsidRDefault="008C3B13" w:rsidP="008C3B13"/>
          <w:p w14:paraId="59F755B9" w14:textId="77777777" w:rsidR="008C3B13" w:rsidRPr="008C3B13" w:rsidRDefault="008C3B13" w:rsidP="008C3B13"/>
          <w:p w14:paraId="27E6D2A5" w14:textId="77777777" w:rsidR="008C3B13" w:rsidRPr="008C3B13" w:rsidRDefault="008C3B13" w:rsidP="008C3B13"/>
          <w:p w14:paraId="72563376" w14:textId="77777777" w:rsidR="008C3B13" w:rsidRPr="008C3B13" w:rsidRDefault="008C3B13" w:rsidP="008C3B13"/>
          <w:p w14:paraId="7A0B3C47" w14:textId="77777777" w:rsidR="008C3B13" w:rsidRPr="008C3B13" w:rsidRDefault="008C3B13" w:rsidP="008C3B13"/>
          <w:p w14:paraId="58D9C735" w14:textId="77777777" w:rsidR="008C3B13" w:rsidRPr="008C3B13" w:rsidRDefault="008C3B13" w:rsidP="008C3B13"/>
          <w:p w14:paraId="0E06ED1B" w14:textId="77777777" w:rsidR="008C3B13" w:rsidRPr="008C3B13" w:rsidRDefault="008C3B13" w:rsidP="008C3B13"/>
          <w:p w14:paraId="61CA84DA" w14:textId="77777777" w:rsidR="008C3B13" w:rsidRPr="008C3B13" w:rsidRDefault="008C3B13" w:rsidP="008C3B13"/>
          <w:p w14:paraId="054F2E7C" w14:textId="77777777" w:rsidR="008C3B13" w:rsidRDefault="008C3B13" w:rsidP="008C3B13"/>
          <w:p w14:paraId="10A72F95" w14:textId="05537EFB" w:rsidR="008C3B13" w:rsidRPr="008C3B13" w:rsidRDefault="008C3B13" w:rsidP="008C3B13"/>
        </w:tc>
      </w:tr>
      <w:tr w:rsidR="008C3B13" w14:paraId="7681DB48" w14:textId="77777777" w:rsidTr="008C3B13">
        <w:trPr>
          <w:trHeight w:val="575"/>
        </w:trPr>
        <w:tc>
          <w:tcPr>
            <w:tcW w:w="1156" w:type="dxa"/>
          </w:tcPr>
          <w:p w14:paraId="11E95868" w14:textId="77777777" w:rsidR="008C3B13" w:rsidRDefault="008C3B13" w:rsidP="006D78C8">
            <w:pPr>
              <w:jc w:val="center"/>
            </w:pPr>
          </w:p>
        </w:tc>
        <w:tc>
          <w:tcPr>
            <w:tcW w:w="4869" w:type="dxa"/>
          </w:tcPr>
          <w:p w14:paraId="3FF15171" w14:textId="77777777" w:rsidR="008C3B13" w:rsidRDefault="008C3B13" w:rsidP="006D78C8">
            <w:pPr>
              <w:jc w:val="center"/>
            </w:pPr>
          </w:p>
        </w:tc>
        <w:tc>
          <w:tcPr>
            <w:tcW w:w="1353" w:type="dxa"/>
          </w:tcPr>
          <w:p w14:paraId="27CE36B7" w14:textId="77777777" w:rsidR="008C3B13" w:rsidRDefault="008C3B13" w:rsidP="006D78C8">
            <w:pPr>
              <w:jc w:val="center"/>
            </w:pPr>
          </w:p>
        </w:tc>
        <w:tc>
          <w:tcPr>
            <w:tcW w:w="1879" w:type="dxa"/>
          </w:tcPr>
          <w:p w14:paraId="2D15DC14" w14:textId="7ADF8BD4" w:rsidR="008C3B13" w:rsidRDefault="008C3B13" w:rsidP="008C3B13">
            <w:pPr>
              <w:jc w:val="center"/>
            </w:pPr>
            <w:r>
              <w:t>Grand Total</w:t>
            </w:r>
          </w:p>
        </w:tc>
        <w:tc>
          <w:tcPr>
            <w:tcW w:w="1454" w:type="dxa"/>
          </w:tcPr>
          <w:p w14:paraId="3AA8BDB0" w14:textId="674E67A5" w:rsidR="008C3B13" w:rsidRDefault="008C3B13" w:rsidP="008C3B13">
            <w:pPr>
              <w:jc w:val="center"/>
            </w:pPr>
            <w:r>
              <w:t>44600</w:t>
            </w:r>
          </w:p>
        </w:tc>
      </w:tr>
    </w:tbl>
    <w:p w14:paraId="09FF6E66" w14:textId="1C3CE6E2" w:rsidR="00340C75" w:rsidRDefault="00340C75" w:rsidP="00F5689F"/>
    <w:p w14:paraId="67723BD3" w14:textId="246DF1AF" w:rsidR="006D78C8" w:rsidRDefault="006D78C8" w:rsidP="00F5689F"/>
    <w:p w14:paraId="28DD8CDC" w14:textId="567195EF" w:rsidR="006D78C8" w:rsidRDefault="006D78C8" w:rsidP="00F5689F"/>
    <w:p w14:paraId="5E91CCA3" w14:textId="1A6468C0" w:rsidR="006D78C8" w:rsidRDefault="006D78C8" w:rsidP="00F5689F"/>
    <w:p w14:paraId="0C64F5B7" w14:textId="183318DE" w:rsidR="006D78C8" w:rsidRDefault="006D78C8" w:rsidP="00F5689F"/>
    <w:p w14:paraId="7B4DB6A4" w14:textId="6F64A20B" w:rsidR="006D78C8" w:rsidRDefault="006D78C8" w:rsidP="00F5689F"/>
    <w:p w14:paraId="02A97291" w14:textId="399CCDD0" w:rsidR="006D78C8" w:rsidRDefault="006D78C8" w:rsidP="00F5689F"/>
    <w:p w14:paraId="4F9073B0" w14:textId="73B31095" w:rsidR="006D78C8" w:rsidRDefault="006D78C8" w:rsidP="00F5689F"/>
    <w:p w14:paraId="379028AE" w14:textId="30755B20" w:rsidR="006D78C8" w:rsidRDefault="006D78C8" w:rsidP="00F5689F"/>
    <w:tbl>
      <w:tblPr>
        <w:tblW w:w="5006" w:type="pct"/>
        <w:tblLook w:val="0600" w:firstRow="0" w:lastRow="0" w:firstColumn="0" w:lastColumn="0" w:noHBand="1" w:noVBand="1"/>
      </w:tblPr>
      <w:tblGrid>
        <w:gridCol w:w="1058"/>
        <w:gridCol w:w="3441"/>
        <w:gridCol w:w="810"/>
        <w:gridCol w:w="5490"/>
      </w:tblGrid>
      <w:tr w:rsidR="006D78C8" w:rsidRPr="007B0BE7" w14:paraId="00A7E358" w14:textId="77777777" w:rsidTr="008C3B13">
        <w:trPr>
          <w:trHeight w:val="80"/>
        </w:trPr>
        <w:tc>
          <w:tcPr>
            <w:tcW w:w="490" w:type="pct"/>
            <w:shd w:val="clear" w:color="auto" w:fill="000000" w:themeFill="text1"/>
          </w:tcPr>
          <w:p w14:paraId="0B7E26A1" w14:textId="77777777" w:rsidR="006D78C8" w:rsidRPr="007B0BE7" w:rsidRDefault="006D78C8" w:rsidP="00BE1299">
            <w:pPr>
              <w:rPr>
                <w:sz w:val="8"/>
                <w:szCs w:val="8"/>
              </w:rPr>
            </w:pPr>
          </w:p>
        </w:tc>
        <w:tc>
          <w:tcPr>
            <w:tcW w:w="1593" w:type="pct"/>
            <w:shd w:val="clear" w:color="auto" w:fill="000000" w:themeFill="text1"/>
          </w:tcPr>
          <w:p w14:paraId="019CB1A1" w14:textId="77777777" w:rsidR="006D78C8" w:rsidRPr="007B0BE7" w:rsidRDefault="006D78C8" w:rsidP="00BE1299">
            <w:pPr>
              <w:rPr>
                <w:sz w:val="8"/>
                <w:szCs w:val="8"/>
              </w:rPr>
            </w:pPr>
          </w:p>
        </w:tc>
        <w:tc>
          <w:tcPr>
            <w:tcW w:w="375" w:type="pct"/>
            <w:shd w:val="clear" w:color="auto" w:fill="000000" w:themeFill="text1"/>
          </w:tcPr>
          <w:p w14:paraId="7357175F" w14:textId="77777777" w:rsidR="006D78C8" w:rsidRPr="007B0BE7" w:rsidRDefault="006D78C8" w:rsidP="00BE1299">
            <w:pPr>
              <w:rPr>
                <w:sz w:val="8"/>
                <w:szCs w:val="8"/>
              </w:rPr>
            </w:pPr>
          </w:p>
        </w:tc>
        <w:tc>
          <w:tcPr>
            <w:tcW w:w="2542" w:type="pct"/>
            <w:shd w:val="clear" w:color="auto" w:fill="000000" w:themeFill="text1"/>
          </w:tcPr>
          <w:p w14:paraId="6F2885F4" w14:textId="77777777" w:rsidR="006D78C8" w:rsidRPr="007B0BE7" w:rsidRDefault="006D78C8" w:rsidP="00BE1299">
            <w:pPr>
              <w:rPr>
                <w:sz w:val="8"/>
                <w:szCs w:val="8"/>
              </w:rPr>
            </w:pPr>
          </w:p>
        </w:tc>
      </w:tr>
    </w:tbl>
    <w:p w14:paraId="2135B225" w14:textId="77777777" w:rsidR="006D78C8" w:rsidRPr="00F5689F" w:rsidRDefault="006D78C8" w:rsidP="00F5689F"/>
    <w:sectPr w:rsidR="006D78C8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71CD" w14:textId="77777777" w:rsidR="002C30AD" w:rsidRDefault="002C30AD" w:rsidP="0040382C">
      <w:r>
        <w:separator/>
      </w:r>
    </w:p>
  </w:endnote>
  <w:endnote w:type="continuationSeparator" w:id="0">
    <w:p w14:paraId="648C1569" w14:textId="77777777" w:rsidR="002C30AD" w:rsidRDefault="002C30AD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6F29" w14:textId="77777777" w:rsidR="002C30AD" w:rsidRDefault="002C30AD" w:rsidP="0040382C">
      <w:r>
        <w:separator/>
      </w:r>
    </w:p>
  </w:footnote>
  <w:footnote w:type="continuationSeparator" w:id="0">
    <w:p w14:paraId="775A69D1" w14:textId="77777777" w:rsidR="002C30AD" w:rsidRDefault="002C30AD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A"/>
    <w:rsid w:val="00041C1A"/>
    <w:rsid w:val="00090C82"/>
    <w:rsid w:val="0009779C"/>
    <w:rsid w:val="002A117B"/>
    <w:rsid w:val="002C30AD"/>
    <w:rsid w:val="002E5D5A"/>
    <w:rsid w:val="00340C75"/>
    <w:rsid w:val="003B1AF3"/>
    <w:rsid w:val="003C24C3"/>
    <w:rsid w:val="003E6D64"/>
    <w:rsid w:val="0040382C"/>
    <w:rsid w:val="004F275D"/>
    <w:rsid w:val="005359CA"/>
    <w:rsid w:val="005D3E2C"/>
    <w:rsid w:val="005D49CA"/>
    <w:rsid w:val="00601B3F"/>
    <w:rsid w:val="00652AF9"/>
    <w:rsid w:val="006D78C8"/>
    <w:rsid w:val="006F70D1"/>
    <w:rsid w:val="007466F4"/>
    <w:rsid w:val="007752D5"/>
    <w:rsid w:val="00785FDA"/>
    <w:rsid w:val="007B0BE7"/>
    <w:rsid w:val="00833AFF"/>
    <w:rsid w:val="00842AA1"/>
    <w:rsid w:val="00845F10"/>
    <w:rsid w:val="00851431"/>
    <w:rsid w:val="008539E9"/>
    <w:rsid w:val="0086291E"/>
    <w:rsid w:val="00873D7C"/>
    <w:rsid w:val="008C3B13"/>
    <w:rsid w:val="008E27D8"/>
    <w:rsid w:val="00964E0A"/>
    <w:rsid w:val="00A635D5"/>
    <w:rsid w:val="00A82D03"/>
    <w:rsid w:val="00B402DB"/>
    <w:rsid w:val="00B80EE9"/>
    <w:rsid w:val="00C8183F"/>
    <w:rsid w:val="00C83E97"/>
    <w:rsid w:val="00D323D6"/>
    <w:rsid w:val="00E6525B"/>
    <w:rsid w:val="00E956F7"/>
    <w:rsid w:val="00ED6E70"/>
    <w:rsid w:val="00EF10F2"/>
    <w:rsid w:val="00F41ACF"/>
    <w:rsid w:val="00F5689F"/>
    <w:rsid w:val="00F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52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F9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652AF9"/>
    <w:pPr>
      <w:spacing w:before="120"/>
      <w:contextualSpacing/>
    </w:pPr>
  </w:style>
  <w:style w:type="paragraph" w:customStyle="1" w:styleId="SkillsBullets">
    <w:name w:val="Skills Bullets"/>
    <w:basedOn w:val="BulletsSkills"/>
    <w:semiHidden/>
    <w:qFormat/>
    <w:rsid w:val="00845F10"/>
    <w:pPr>
      <w:spacing w:after="120"/>
      <w:contextualSpacing w:val="0"/>
    </w:pPr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64E0A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964E0A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64E0A"/>
    <w:pPr>
      <w:spacing w:before="0" w:after="120"/>
      <w:ind w:left="0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E0A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Bodyemail">
    <w:name w:val="Body email"/>
    <w:basedOn w:val="Normal"/>
    <w:semiHidden/>
    <w:qFormat/>
    <w:rsid w:val="00845F10"/>
    <w:pPr>
      <w:spacing w:before="240"/>
    </w:pPr>
  </w:style>
  <w:style w:type="paragraph" w:styleId="Header">
    <w:name w:val="header"/>
    <w:basedOn w:val="Normal"/>
    <w:link w:val="Head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AF9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AF9"/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evek\AppData\Roaming\Microsoft\Templates\Swiss%20desig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8C7E1-6D2D-4E93-8F12-3FB2D22B23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E3E9AC8-DDCF-4D54-939C-99679E194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57791-95EB-4573-899B-14F78682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cover letter.dotx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2022-01-05T17:42:00Z</dcterms:created>
  <dcterms:modified xsi:type="dcterms:W3CDTF">2022-01-05T18:01:00Z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